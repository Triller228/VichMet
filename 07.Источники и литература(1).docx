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A5" w:rsidRPr="00F17C62" w:rsidRDefault="00DE06A5" w:rsidP="005E3653">
      <w:pPr>
        <w:pStyle w:val="1"/>
        <w:keepNext/>
        <w:numPr>
          <w:ilvl w:val="0"/>
          <w:numId w:val="1"/>
        </w:numPr>
        <w:suppressAutoHyphens/>
        <w:spacing w:before="0" w:line="240" w:lineRule="auto"/>
        <w:contextualSpacing w:val="0"/>
        <w:jc w:val="center"/>
        <w:rPr>
          <w:rFonts w:ascii="Times New Roman" w:hAnsi="Times New Roman" w:cs="Times New Roman"/>
          <w:szCs w:val="24"/>
        </w:rPr>
      </w:pPr>
      <w:bookmarkStart w:id="0" w:name="_Toc463785564"/>
      <w:bookmarkStart w:id="1" w:name="_Toc463785571"/>
      <w:r w:rsidRPr="00F17C62">
        <w:rPr>
          <w:rFonts w:ascii="Times New Roman" w:hAnsi="Times New Roman" w:cs="Times New Roman"/>
          <w:bCs w:val="0"/>
          <w:szCs w:val="24"/>
        </w:rPr>
        <w:t>Перечень информационных источников по изучению разделов курса</w:t>
      </w:r>
    </w:p>
    <w:p w:rsidR="00DE06A5" w:rsidRPr="004B029B" w:rsidRDefault="00DE06A5" w:rsidP="00DE06A5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B029B">
        <w:rPr>
          <w:rFonts w:ascii="Times New Roman" w:hAnsi="Times New Roman" w:cs="Times New Roman"/>
          <w:sz w:val="24"/>
          <w:szCs w:val="24"/>
        </w:rPr>
        <w:t>по дисциплине «</w:t>
      </w:r>
      <w:r w:rsidR="005E3653" w:rsidRPr="005E3653">
        <w:rPr>
          <w:rFonts w:ascii="Times New Roman" w:hAnsi="Times New Roman" w:cs="Times New Roman"/>
          <w:sz w:val="24"/>
          <w:szCs w:val="24"/>
        </w:rPr>
        <w:t>Вычислительные методы</w:t>
      </w:r>
      <w:r w:rsidRPr="004B029B">
        <w:rPr>
          <w:rFonts w:ascii="Times New Roman" w:hAnsi="Times New Roman" w:cs="Times New Roman"/>
          <w:sz w:val="24"/>
          <w:szCs w:val="24"/>
        </w:rPr>
        <w:t xml:space="preserve">» </w:t>
      </w:r>
      <w:r w:rsidRPr="004B029B">
        <w:rPr>
          <w:rFonts w:ascii="Times New Roman" w:hAnsi="Times New Roman" w:cs="Times New Roman"/>
          <w:sz w:val="24"/>
          <w:szCs w:val="24"/>
        </w:rPr>
        <w:br/>
        <w:t xml:space="preserve">(для направления </w:t>
      </w:r>
      <w:r w:rsidR="006D2DD1" w:rsidRPr="006D2DD1">
        <w:rPr>
          <w:rFonts w:ascii="Times New Roman" w:hAnsi="Times New Roman" w:cs="Times New Roman"/>
          <w:sz w:val="24"/>
          <w:szCs w:val="24"/>
        </w:rPr>
        <w:t>02.03.02 — «Фундаментальная информатика и информационные технологии»</w:t>
      </w:r>
      <w:r w:rsidR="005E3653">
        <w:rPr>
          <w:rFonts w:ascii="Times New Roman" w:hAnsi="Times New Roman" w:cs="Times New Roman"/>
          <w:sz w:val="24"/>
          <w:szCs w:val="24"/>
        </w:rPr>
        <w:t>, курс 3, 5</w:t>
      </w:r>
      <w:bookmarkStart w:id="2" w:name="_GoBack"/>
      <w:bookmarkEnd w:id="2"/>
      <w:r w:rsidRPr="004B029B">
        <w:rPr>
          <w:rFonts w:ascii="Times New Roman" w:hAnsi="Times New Roman" w:cs="Times New Roman"/>
          <w:sz w:val="24"/>
          <w:szCs w:val="24"/>
        </w:rPr>
        <w:t xml:space="preserve"> семестр)</w:t>
      </w:r>
    </w:p>
    <w:bookmarkEnd w:id="0"/>
    <w:bookmarkEnd w:id="1"/>
    <w:p w:rsidR="006D2DD1" w:rsidRPr="006D2DD1" w:rsidRDefault="006D2DD1" w:rsidP="006D2DD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0"/>
          <w:lang w:eastAsia="ar-SA"/>
        </w:rPr>
      </w:pPr>
      <w:r w:rsidRPr="006D2DD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0"/>
          <w:lang w:eastAsia="ar-SA"/>
        </w:rPr>
        <w:t>Основная литература:</w:t>
      </w:r>
    </w:p>
    <w:p w:rsidR="005E3653" w:rsidRPr="005E3653" w:rsidRDefault="005E3653" w:rsidP="005E3653">
      <w:pPr>
        <w:pStyle w:val="aa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Самарский Александр Андреевич. Введение в численные методы [Текст</w:t>
      </w:r>
      <w:proofErr w:type="gram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] :</w:t>
      </w:r>
      <w:proofErr w:type="gram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</w:t>
      </w: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Ученбное</w:t>
      </w:r>
      <w:proofErr w:type="spell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пособие для вузов. - СПб</w:t>
      </w:r>
      <w:proofErr w:type="gram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. :</w:t>
      </w:r>
      <w:proofErr w:type="gram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Лань, 2009. - 5-е изд., </w:t>
      </w:r>
      <w:proofErr w:type="gram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стереотип..</w:t>
      </w:r>
      <w:proofErr w:type="gram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- 800 </w:t>
      </w:r>
      <w:proofErr w:type="gram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с. :</w:t>
      </w:r>
      <w:proofErr w:type="gram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ил.. - (Учебники для вузов. Специальная литература. Классическая учебная литература по математике). - ISBN 978-58114-0602-9</w:t>
      </w:r>
    </w:p>
    <w:p w:rsidR="005E3653" w:rsidRPr="005E3653" w:rsidRDefault="005E3653" w:rsidP="005E3653">
      <w:pPr>
        <w:pStyle w:val="aa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Костомаров Д.П., Фаворский А.П. Вводные лекции по численным методам. – М.: Логос – 2004, 184 С.</w:t>
      </w:r>
    </w:p>
    <w:p w:rsidR="005E3653" w:rsidRPr="005E3653" w:rsidRDefault="005E3653" w:rsidP="005E3653">
      <w:pPr>
        <w:pStyle w:val="aa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Ловецкий К.П., Севастьянов Л.А., </w:t>
      </w: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Ланеев</w:t>
      </w:r>
      <w:proofErr w:type="spell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Е.Б.  Вычислительный эксперимент </w:t>
      </w:r>
      <w:proofErr w:type="gram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и  методы</w:t>
      </w:r>
      <w:proofErr w:type="gram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вычислений. – М.: Изд. РУДН – 2007, 36 С.</w:t>
      </w:r>
    </w:p>
    <w:p w:rsidR="005E3653" w:rsidRPr="005E3653" w:rsidRDefault="005E3653" w:rsidP="005E3653">
      <w:pPr>
        <w:pStyle w:val="aa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Ланеев</w:t>
      </w:r>
      <w:proofErr w:type="spell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Е.Б. Методы вычислений. – М.: Изд. РУДН – 2005, 134 С.</w:t>
      </w:r>
    </w:p>
    <w:p w:rsidR="006D2DD1" w:rsidRDefault="006D2DD1" w:rsidP="006D2DD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</w:p>
    <w:p w:rsidR="006D2DD1" w:rsidRPr="006D2DD1" w:rsidRDefault="006D2DD1" w:rsidP="006D2DD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0"/>
          <w:lang w:eastAsia="ar-SA"/>
        </w:rPr>
      </w:pPr>
      <w:r w:rsidRPr="006D2DD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0"/>
          <w:lang w:eastAsia="ar-SA"/>
        </w:rPr>
        <w:t>Дополнительная литература</w:t>
      </w:r>
      <w:r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0"/>
          <w:lang w:eastAsia="ar-SA"/>
        </w:rPr>
        <w:t>:</w:t>
      </w:r>
    </w:p>
    <w:p w:rsidR="005E3653" w:rsidRPr="005E3653" w:rsidRDefault="005E3653" w:rsidP="005E3653">
      <w:pPr>
        <w:pStyle w:val="aa"/>
        <w:numPr>
          <w:ilvl w:val="0"/>
          <w:numId w:val="3"/>
        </w:num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Сайт кафедры систем телекоммуникаций РУДН (информационный ресурс). Режим доступа: http://www.telesys.pfu.edu.ru – свободный.</w:t>
      </w:r>
    </w:p>
    <w:p w:rsidR="005E3653" w:rsidRPr="005E3653" w:rsidRDefault="005E3653" w:rsidP="005E3653">
      <w:pPr>
        <w:pStyle w:val="aa"/>
        <w:numPr>
          <w:ilvl w:val="0"/>
          <w:numId w:val="3"/>
        </w:num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Учебный портал кафедры систем телекоммуникаций РУДН (информационный ресурс) Режим доступа: http://stud.sci.pfu.edu.ru – для зарегистрированных пользователей.</w:t>
      </w:r>
    </w:p>
    <w:p w:rsidR="005E3653" w:rsidRPr="005E3653" w:rsidRDefault="005E3653" w:rsidP="005E3653">
      <w:pPr>
        <w:pStyle w:val="aa"/>
        <w:numPr>
          <w:ilvl w:val="0"/>
          <w:numId w:val="3"/>
        </w:num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В.И. </w:t>
      </w: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Приклонский</w:t>
      </w:r>
      <w:proofErr w:type="spell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http://afrodita.phys.msu.ru/study/priklonsky/</w:t>
      </w:r>
    </w:p>
    <w:p w:rsidR="005E3653" w:rsidRPr="005E3653" w:rsidRDefault="005E3653" w:rsidP="005E3653">
      <w:pPr>
        <w:pStyle w:val="aa"/>
        <w:numPr>
          <w:ilvl w:val="0"/>
          <w:numId w:val="3"/>
        </w:num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К.Ю. Богачев http://www.mexmat.net/materials/5/</w:t>
      </w:r>
    </w:p>
    <w:p w:rsidR="005E3653" w:rsidRPr="005E3653" w:rsidRDefault="005E3653" w:rsidP="005E3653">
      <w:pPr>
        <w:pStyle w:val="aa"/>
        <w:numPr>
          <w:ilvl w:val="0"/>
          <w:numId w:val="3"/>
        </w:num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Калиткин</w:t>
      </w:r>
      <w:proofErr w:type="spell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 xml:space="preserve"> Н.Н. Численные методы. – М.: Наука – 1978, 512 С.</w:t>
      </w:r>
    </w:p>
    <w:p w:rsidR="005E3653" w:rsidRPr="005E3653" w:rsidRDefault="005E3653" w:rsidP="005E3653">
      <w:pPr>
        <w:pStyle w:val="aa"/>
        <w:numPr>
          <w:ilvl w:val="0"/>
          <w:numId w:val="3"/>
        </w:num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Бахвалов Н.С., Жидков Н.П., Кобельков Г.М. Численные методы. – М.: Бином. Лаборатория знаний – 2004, 636 С.</w:t>
      </w:r>
    </w:p>
    <w:p w:rsidR="006D2DD1" w:rsidRPr="006D2DD1" w:rsidRDefault="006D2DD1" w:rsidP="006D2DD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</w:pPr>
    </w:p>
    <w:p w:rsidR="006D2DD1" w:rsidRDefault="006D2DD1" w:rsidP="006D2DD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eastAsia="ar-SA"/>
        </w:rPr>
      </w:pPr>
      <w:r w:rsidRPr="006D2DD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0"/>
          <w:lang w:eastAsia="ar-SA"/>
        </w:rPr>
        <w:t>Программное обеспечение</w:t>
      </w:r>
      <w:r w:rsidRPr="006D2DD1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eastAsia="ar-SA"/>
        </w:rPr>
        <w:t>:</w:t>
      </w:r>
      <w:r w:rsidRPr="006D2DD1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eastAsia="ar-SA"/>
        </w:rPr>
        <w:t xml:space="preserve"> </w:t>
      </w:r>
    </w:p>
    <w:p w:rsidR="005E3653" w:rsidRPr="005E3653" w:rsidRDefault="005E3653" w:rsidP="005E3653">
      <w:pPr>
        <w:suppressAutoHyphens/>
        <w:spacing w:after="0" w:line="2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lang w:val="en-US" w:eastAsia="ar-SA"/>
        </w:rPr>
      </w:pP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eastAsia="ar-SA"/>
        </w:rPr>
        <w:t>ОС</w:t>
      </w: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val="en-US" w:eastAsia="ar-SA"/>
        </w:rPr>
        <w:t xml:space="preserve"> Linux, </w:t>
      </w: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eastAsia="ar-SA"/>
        </w:rPr>
        <w:t>ОС</w:t>
      </w:r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val="en-US" w:eastAsia="ar-SA"/>
        </w:rPr>
        <w:t xml:space="preserve"> Windows, </w:t>
      </w: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val="en-US" w:eastAsia="ar-SA"/>
        </w:rPr>
        <w:t>wxMaxima</w:t>
      </w:r>
      <w:proofErr w:type="spell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val="en-US" w:eastAsia="ar-SA"/>
        </w:rPr>
        <w:t xml:space="preserve">, </w:t>
      </w: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val="en-US" w:eastAsia="ar-SA"/>
        </w:rPr>
        <w:t>gnuplot</w:t>
      </w:r>
      <w:proofErr w:type="spellEnd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val="en-US" w:eastAsia="ar-SA"/>
        </w:rPr>
        <w:t xml:space="preserve">, </w:t>
      </w:r>
      <w:proofErr w:type="spellStart"/>
      <w:r w:rsidRPr="005E3653">
        <w:rPr>
          <w:rFonts w:ascii="Times New Roman" w:eastAsia="Times New Roman" w:hAnsi="Times New Roman" w:cs="Times New Roman"/>
          <w:color w:val="00000A"/>
          <w:kern w:val="1"/>
          <w:sz w:val="24"/>
          <w:szCs w:val="20"/>
          <w:u w:val="single"/>
          <w:lang w:val="en-US" w:eastAsia="ar-SA"/>
        </w:rPr>
        <w:t>SciLab</w:t>
      </w:r>
      <w:proofErr w:type="spellEnd"/>
    </w:p>
    <w:p w:rsidR="00E15100" w:rsidRPr="005E3653" w:rsidRDefault="00E15100" w:rsidP="00F17C62">
      <w:pPr>
        <w:spacing w:before="480" w:after="0"/>
        <w:contextualSpacing/>
        <w:outlineLvl w:val="0"/>
        <w:rPr>
          <w:rFonts w:eastAsiaTheme="majorEastAsia" w:cstheme="majorBidi"/>
          <w:b/>
          <w:bCs/>
          <w:sz w:val="28"/>
          <w:szCs w:val="28"/>
          <w:lang w:val="en-US" w:eastAsia="ru-RU"/>
        </w:rPr>
      </w:pPr>
    </w:p>
    <w:sectPr w:rsidR="00E15100" w:rsidRPr="005E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3C47692"/>
    <w:multiLevelType w:val="hybridMultilevel"/>
    <w:tmpl w:val="102CC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9A1320"/>
    <w:multiLevelType w:val="hybridMultilevel"/>
    <w:tmpl w:val="D298B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B3"/>
    <w:rsid w:val="0000165E"/>
    <w:rsid w:val="00184866"/>
    <w:rsid w:val="0032068C"/>
    <w:rsid w:val="0035695F"/>
    <w:rsid w:val="003F285B"/>
    <w:rsid w:val="00554F09"/>
    <w:rsid w:val="005E3653"/>
    <w:rsid w:val="00674211"/>
    <w:rsid w:val="006D2DD1"/>
    <w:rsid w:val="00784B97"/>
    <w:rsid w:val="008855B3"/>
    <w:rsid w:val="00986DD5"/>
    <w:rsid w:val="00DE06A5"/>
    <w:rsid w:val="00E15100"/>
    <w:rsid w:val="00E747F8"/>
    <w:rsid w:val="00F1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C567"/>
  <w15:docId w15:val="{6173B7B3-2453-490C-8DE8-08073822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855B3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5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211"/>
    <w:pPr>
      <w:keepNext/>
      <w:keepLines/>
      <w:spacing w:before="200" w:after="0"/>
      <w:outlineLvl w:val="2"/>
    </w:pPr>
    <w:rPr>
      <w:rFonts w:eastAsia="Times New Roman" w:cs="Times New Roman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211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211"/>
    <w:pPr>
      <w:keepNext/>
      <w:keepLines/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211"/>
    <w:pPr>
      <w:keepNext/>
      <w:keepLines/>
      <w:spacing w:before="200" w:after="0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211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211"/>
    <w:pPr>
      <w:keepNext/>
      <w:keepLines/>
      <w:spacing w:before="200"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211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5B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855B3"/>
    <w:rPr>
      <w:rFonts w:eastAsiaTheme="majorEastAsia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E1510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next w:val="a5"/>
    <w:uiPriority w:val="59"/>
    <w:rsid w:val="0067421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5"/>
    <w:uiPriority w:val="59"/>
    <w:rsid w:val="0067421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1"/>
    <w:next w:val="a5"/>
    <w:uiPriority w:val="59"/>
    <w:rsid w:val="0067421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1"/>
    <w:next w:val="a5"/>
    <w:uiPriority w:val="59"/>
    <w:rsid w:val="0067421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10">
    <w:name w:val="Заголовок 31"/>
    <w:basedOn w:val="a"/>
    <w:next w:val="a"/>
    <w:uiPriority w:val="9"/>
    <w:unhideWhenUsed/>
    <w:qFormat/>
    <w:rsid w:val="00674211"/>
    <w:pPr>
      <w:spacing w:before="200" w:after="0" w:line="271" w:lineRule="auto"/>
      <w:outlineLvl w:val="2"/>
    </w:pPr>
    <w:rPr>
      <w:rFonts w:eastAsia="Times New Roman" w:cs="Times New Roman"/>
      <w:b/>
      <w:bCs/>
      <w:sz w:val="24"/>
      <w:lang w:eastAsia="ru-RU"/>
    </w:rPr>
  </w:style>
  <w:style w:type="paragraph" w:customStyle="1" w:styleId="410">
    <w:name w:val="Заголовок 41"/>
    <w:basedOn w:val="a"/>
    <w:next w:val="a"/>
    <w:uiPriority w:val="9"/>
    <w:unhideWhenUsed/>
    <w:qFormat/>
    <w:rsid w:val="00674211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  <w:lang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674211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674211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674211"/>
    <w:pPr>
      <w:spacing w:after="0"/>
      <w:outlineLvl w:val="6"/>
    </w:pPr>
    <w:rPr>
      <w:rFonts w:ascii="Cambria" w:eastAsia="Times New Roman" w:hAnsi="Cambria" w:cs="Times New Roman"/>
      <w:i/>
      <w:iCs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674211"/>
    <w:pPr>
      <w:spacing w:after="0"/>
      <w:outlineLvl w:val="7"/>
    </w:pPr>
    <w:rPr>
      <w:rFonts w:ascii="Cambria" w:eastAsia="Times New Roman" w:hAnsi="Cambria" w:cs="Times New Roman"/>
      <w:sz w:val="20"/>
      <w:szCs w:val="20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674211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674211"/>
  </w:style>
  <w:style w:type="character" w:customStyle="1" w:styleId="30">
    <w:name w:val="Заголовок 3 Знак"/>
    <w:basedOn w:val="a0"/>
    <w:link w:val="3"/>
    <w:uiPriority w:val="9"/>
    <w:rsid w:val="00674211"/>
    <w:rPr>
      <w:rFonts w:eastAsia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674211"/>
    <w:rPr>
      <w:rFonts w:ascii="Cambria" w:eastAsia="Times New Roman" w:hAnsi="Cambria" w:cs="Times New Roman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674211"/>
    <w:rPr>
      <w:rFonts w:ascii="Cambria" w:eastAsia="Times New Roman" w:hAnsi="Cambria" w:cs="Times New Roman"/>
      <w:b/>
      <w:bCs/>
      <w:color w:val="7F7F7F"/>
    </w:rPr>
  </w:style>
  <w:style w:type="character" w:customStyle="1" w:styleId="60">
    <w:name w:val="Заголовок 6 Знак"/>
    <w:basedOn w:val="a0"/>
    <w:link w:val="6"/>
    <w:uiPriority w:val="9"/>
    <w:semiHidden/>
    <w:rsid w:val="0067421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basedOn w:val="a0"/>
    <w:link w:val="7"/>
    <w:uiPriority w:val="9"/>
    <w:semiHidden/>
    <w:rsid w:val="00674211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674211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421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customStyle="1" w:styleId="13">
    <w:name w:val="Название1"/>
    <w:basedOn w:val="a"/>
    <w:next w:val="a"/>
    <w:uiPriority w:val="10"/>
    <w:qFormat/>
    <w:rsid w:val="00674211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eastAsia="ru-RU"/>
    </w:rPr>
  </w:style>
  <w:style w:type="character" w:customStyle="1" w:styleId="a6">
    <w:name w:val="Заголовок Знак"/>
    <w:basedOn w:val="a0"/>
    <w:link w:val="a7"/>
    <w:uiPriority w:val="10"/>
    <w:rsid w:val="00674211"/>
    <w:rPr>
      <w:rFonts w:ascii="Cambria" w:eastAsia="Times New Roman" w:hAnsi="Cambria" w:cs="Times New Roman"/>
      <w:spacing w:val="5"/>
      <w:sz w:val="52"/>
      <w:szCs w:val="52"/>
    </w:rPr>
  </w:style>
  <w:style w:type="character" w:styleId="a8">
    <w:name w:val="Placeholder Text"/>
    <w:basedOn w:val="a0"/>
    <w:uiPriority w:val="99"/>
    <w:semiHidden/>
    <w:rsid w:val="00674211"/>
    <w:rPr>
      <w:color w:val="808080"/>
    </w:rPr>
  </w:style>
  <w:style w:type="paragraph" w:styleId="a9">
    <w:name w:val="Normal (Web)"/>
    <w:basedOn w:val="a"/>
    <w:uiPriority w:val="99"/>
    <w:unhideWhenUsed/>
    <w:rsid w:val="0067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4211"/>
  </w:style>
  <w:style w:type="character" w:customStyle="1" w:styleId="texhtml">
    <w:name w:val="texhtml"/>
    <w:basedOn w:val="a0"/>
    <w:rsid w:val="00674211"/>
  </w:style>
  <w:style w:type="character" w:customStyle="1" w:styleId="14">
    <w:name w:val="Гиперссылка1"/>
    <w:basedOn w:val="a0"/>
    <w:uiPriority w:val="99"/>
    <w:unhideWhenUsed/>
    <w:rsid w:val="00674211"/>
    <w:rPr>
      <w:color w:val="0000FF"/>
      <w:u w:val="single"/>
    </w:rPr>
  </w:style>
  <w:style w:type="paragraph" w:customStyle="1" w:styleId="15">
    <w:name w:val="Абзац списка1"/>
    <w:basedOn w:val="a"/>
    <w:next w:val="aa"/>
    <w:uiPriority w:val="34"/>
    <w:qFormat/>
    <w:rsid w:val="00674211"/>
    <w:pPr>
      <w:ind w:left="720"/>
      <w:contextualSpacing/>
    </w:pPr>
    <w:rPr>
      <w:rFonts w:eastAsia="Times New Roman"/>
      <w:lang w:eastAsia="ru-RU"/>
    </w:rPr>
  </w:style>
  <w:style w:type="paragraph" w:customStyle="1" w:styleId="16">
    <w:name w:val="Верхний колонтитул1"/>
    <w:basedOn w:val="a"/>
    <w:next w:val="ab"/>
    <w:link w:val="ac"/>
    <w:uiPriority w:val="99"/>
    <w:unhideWhenUsed/>
    <w:rsid w:val="00674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16"/>
    <w:uiPriority w:val="99"/>
    <w:rsid w:val="00674211"/>
  </w:style>
  <w:style w:type="paragraph" w:customStyle="1" w:styleId="17">
    <w:name w:val="Нижний колонтитул1"/>
    <w:basedOn w:val="a"/>
    <w:next w:val="ad"/>
    <w:link w:val="ae"/>
    <w:uiPriority w:val="99"/>
    <w:unhideWhenUsed/>
    <w:rsid w:val="00674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17"/>
    <w:uiPriority w:val="99"/>
    <w:rsid w:val="00674211"/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674211"/>
    <w:pPr>
      <w:outlineLvl w:val="9"/>
    </w:pPr>
    <w:rPr>
      <w:lang w:bidi="en-US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674211"/>
    <w:pPr>
      <w:spacing w:after="100"/>
    </w:pPr>
    <w:rPr>
      <w:rFonts w:eastAsia="Times New Roman"/>
      <w:lang w:eastAsia="ru-RU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674211"/>
    <w:pPr>
      <w:tabs>
        <w:tab w:val="right" w:leader="dot" w:pos="9639"/>
      </w:tabs>
      <w:spacing w:after="100" w:line="240" w:lineRule="auto"/>
      <w:ind w:right="425" w:firstLine="284"/>
    </w:pPr>
    <w:rPr>
      <w:rFonts w:eastAsia="Times New Roman"/>
      <w:lang w:eastAsia="ru-RU"/>
    </w:rPr>
  </w:style>
  <w:style w:type="paragraph" w:customStyle="1" w:styleId="19">
    <w:name w:val="Подзаголовок1"/>
    <w:basedOn w:val="a"/>
    <w:next w:val="a"/>
    <w:uiPriority w:val="11"/>
    <w:qFormat/>
    <w:rsid w:val="00674211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  <w:lang w:eastAsia="ru-RU"/>
    </w:rPr>
  </w:style>
  <w:style w:type="character" w:customStyle="1" w:styleId="af">
    <w:name w:val="Подзаголовок Знак"/>
    <w:basedOn w:val="a0"/>
    <w:link w:val="af0"/>
    <w:uiPriority w:val="11"/>
    <w:rsid w:val="006742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customStyle="1" w:styleId="52">
    <w:name w:val="Сетка таблицы5"/>
    <w:basedOn w:val="a1"/>
    <w:next w:val="a5"/>
    <w:uiPriority w:val="59"/>
    <w:rsid w:val="0067421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a">
    <w:name w:val="Светлая заливка1"/>
    <w:basedOn w:val="a1"/>
    <w:next w:val="af1"/>
    <w:uiPriority w:val="60"/>
    <w:rsid w:val="00674211"/>
    <w:pPr>
      <w:spacing w:after="0" w:line="240" w:lineRule="auto"/>
    </w:pPr>
    <w:rPr>
      <w:rFonts w:eastAsia="Times New Roman"/>
      <w:color w:val="000000"/>
      <w:lang w:eastAsia="ru-RU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51">
    <w:name w:val="Светлая заливка - Акцент 51"/>
    <w:basedOn w:val="a1"/>
    <w:next w:val="-5"/>
    <w:uiPriority w:val="60"/>
    <w:rsid w:val="00674211"/>
    <w:pPr>
      <w:spacing w:after="0" w:line="240" w:lineRule="auto"/>
    </w:pPr>
    <w:rPr>
      <w:rFonts w:eastAsia="Times New Roman"/>
      <w:color w:val="31849B"/>
      <w:lang w:eastAsia="ru-RU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41">
    <w:name w:val="Светлая заливка - Акцент 41"/>
    <w:basedOn w:val="a1"/>
    <w:next w:val="-4"/>
    <w:uiPriority w:val="60"/>
    <w:rsid w:val="00674211"/>
    <w:pPr>
      <w:spacing w:after="0" w:line="240" w:lineRule="auto"/>
    </w:pPr>
    <w:rPr>
      <w:rFonts w:eastAsia="Times New Roman"/>
      <w:color w:val="5F497A"/>
      <w:lang w:eastAsia="ru-RU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1b">
    <w:name w:val="Светлый список1"/>
    <w:basedOn w:val="a1"/>
    <w:next w:val="af2"/>
    <w:uiPriority w:val="61"/>
    <w:rsid w:val="00674211"/>
    <w:pPr>
      <w:spacing w:after="0" w:line="240" w:lineRule="auto"/>
    </w:pPr>
    <w:rPr>
      <w:rFonts w:eastAsia="Times New Roman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1c">
    <w:name w:val="Просмотренная гиперссылка1"/>
    <w:basedOn w:val="a0"/>
    <w:uiPriority w:val="99"/>
    <w:semiHidden/>
    <w:unhideWhenUsed/>
    <w:rsid w:val="0067421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7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421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d">
    <w:name w:val="Текст сноски1"/>
    <w:basedOn w:val="a"/>
    <w:next w:val="af3"/>
    <w:link w:val="af4"/>
    <w:uiPriority w:val="99"/>
    <w:semiHidden/>
    <w:unhideWhenUsed/>
    <w:rsid w:val="00674211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1d"/>
    <w:uiPriority w:val="99"/>
    <w:semiHidden/>
    <w:rsid w:val="00674211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74211"/>
    <w:rPr>
      <w:vertAlign w:val="superscript"/>
    </w:rPr>
  </w:style>
  <w:style w:type="paragraph" w:customStyle="1" w:styleId="311">
    <w:name w:val="Оглавление 31"/>
    <w:basedOn w:val="a"/>
    <w:next w:val="a"/>
    <w:autoRedefine/>
    <w:uiPriority w:val="39"/>
    <w:unhideWhenUsed/>
    <w:rsid w:val="00674211"/>
    <w:pPr>
      <w:spacing w:after="100"/>
      <w:ind w:left="440"/>
    </w:pPr>
  </w:style>
  <w:style w:type="table" w:customStyle="1" w:styleId="111">
    <w:name w:val="Светлая заливка11"/>
    <w:basedOn w:val="a1"/>
    <w:uiPriority w:val="60"/>
    <w:rsid w:val="0067421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2">
    <w:name w:val="Светлый список11"/>
    <w:basedOn w:val="a1"/>
    <w:uiPriority w:val="61"/>
    <w:rsid w:val="0067421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1e">
    <w:name w:val="Без интервала1"/>
    <w:basedOn w:val="a"/>
    <w:next w:val="af6"/>
    <w:uiPriority w:val="1"/>
    <w:qFormat/>
    <w:rsid w:val="00674211"/>
    <w:pPr>
      <w:spacing w:after="0" w:line="240" w:lineRule="auto"/>
    </w:pPr>
    <w:rPr>
      <w:rFonts w:eastAsia="Times New Roman"/>
      <w:lang w:eastAsia="ru-RU"/>
    </w:rPr>
  </w:style>
  <w:style w:type="paragraph" w:customStyle="1" w:styleId="411">
    <w:name w:val="Оглавление 41"/>
    <w:basedOn w:val="a"/>
    <w:next w:val="a"/>
    <w:autoRedefine/>
    <w:uiPriority w:val="39"/>
    <w:unhideWhenUsed/>
    <w:rsid w:val="00674211"/>
    <w:pPr>
      <w:spacing w:after="100"/>
      <w:ind w:left="660"/>
    </w:pPr>
    <w:rPr>
      <w:rFonts w:eastAsia="Times New Roman"/>
      <w:lang w:eastAsia="ru-RU"/>
    </w:rPr>
  </w:style>
  <w:style w:type="paragraph" w:customStyle="1" w:styleId="510">
    <w:name w:val="Оглавление 51"/>
    <w:basedOn w:val="a"/>
    <w:next w:val="a"/>
    <w:autoRedefine/>
    <w:uiPriority w:val="39"/>
    <w:unhideWhenUsed/>
    <w:rsid w:val="00674211"/>
    <w:pPr>
      <w:spacing w:after="100"/>
      <w:ind w:left="880"/>
    </w:pPr>
    <w:rPr>
      <w:rFonts w:eastAsia="Times New Roman"/>
      <w:lang w:eastAsia="ru-RU"/>
    </w:rPr>
  </w:style>
  <w:style w:type="paragraph" w:customStyle="1" w:styleId="610">
    <w:name w:val="Оглавление 61"/>
    <w:basedOn w:val="a"/>
    <w:next w:val="a"/>
    <w:autoRedefine/>
    <w:uiPriority w:val="39"/>
    <w:unhideWhenUsed/>
    <w:rsid w:val="00674211"/>
    <w:pPr>
      <w:spacing w:after="100"/>
      <w:ind w:left="1100"/>
    </w:pPr>
    <w:rPr>
      <w:rFonts w:eastAsia="Times New Roman"/>
      <w:lang w:eastAsia="ru-RU"/>
    </w:rPr>
  </w:style>
  <w:style w:type="paragraph" w:customStyle="1" w:styleId="710">
    <w:name w:val="Оглавление 71"/>
    <w:basedOn w:val="a"/>
    <w:next w:val="a"/>
    <w:autoRedefine/>
    <w:uiPriority w:val="39"/>
    <w:unhideWhenUsed/>
    <w:rsid w:val="00674211"/>
    <w:pPr>
      <w:spacing w:after="100"/>
      <w:ind w:left="1320"/>
    </w:pPr>
    <w:rPr>
      <w:rFonts w:eastAsia="Times New Roman"/>
      <w:lang w:eastAsia="ru-RU"/>
    </w:rPr>
  </w:style>
  <w:style w:type="paragraph" w:customStyle="1" w:styleId="810">
    <w:name w:val="Оглавление 81"/>
    <w:basedOn w:val="a"/>
    <w:next w:val="a"/>
    <w:autoRedefine/>
    <w:uiPriority w:val="39"/>
    <w:unhideWhenUsed/>
    <w:rsid w:val="00674211"/>
    <w:pPr>
      <w:spacing w:after="100"/>
      <w:ind w:left="1540"/>
    </w:pPr>
    <w:rPr>
      <w:rFonts w:eastAsia="Times New Roman"/>
      <w:lang w:eastAsia="ru-RU"/>
    </w:rPr>
  </w:style>
  <w:style w:type="paragraph" w:customStyle="1" w:styleId="910">
    <w:name w:val="Оглавление 91"/>
    <w:basedOn w:val="a"/>
    <w:next w:val="a"/>
    <w:autoRedefine/>
    <w:uiPriority w:val="39"/>
    <w:unhideWhenUsed/>
    <w:rsid w:val="00674211"/>
    <w:pPr>
      <w:spacing w:after="100"/>
      <w:ind w:left="1760"/>
    </w:pPr>
    <w:rPr>
      <w:rFonts w:eastAsia="Times New Roman"/>
      <w:lang w:eastAsia="ru-RU"/>
    </w:rPr>
  </w:style>
  <w:style w:type="character" w:styleId="af7">
    <w:name w:val="Strong"/>
    <w:uiPriority w:val="22"/>
    <w:qFormat/>
    <w:rsid w:val="00674211"/>
    <w:rPr>
      <w:b/>
      <w:bCs/>
    </w:rPr>
  </w:style>
  <w:style w:type="character" w:styleId="af8">
    <w:name w:val="Emphasis"/>
    <w:uiPriority w:val="20"/>
    <w:qFormat/>
    <w:rsid w:val="006742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211">
    <w:name w:val="Цитата 21"/>
    <w:basedOn w:val="a"/>
    <w:next w:val="a"/>
    <w:uiPriority w:val="29"/>
    <w:qFormat/>
    <w:rsid w:val="00674211"/>
    <w:pPr>
      <w:spacing w:before="200" w:after="0"/>
      <w:ind w:left="360" w:right="360"/>
    </w:pPr>
    <w:rPr>
      <w:rFonts w:eastAsia="Times New Roman"/>
      <w:i/>
      <w:iCs/>
      <w:lang w:eastAsia="ru-RU"/>
    </w:rPr>
  </w:style>
  <w:style w:type="character" w:customStyle="1" w:styleId="22">
    <w:name w:val="Цитата 2 Знак"/>
    <w:basedOn w:val="a0"/>
    <w:link w:val="23"/>
    <w:uiPriority w:val="29"/>
    <w:rsid w:val="00674211"/>
    <w:rPr>
      <w:i/>
      <w:iCs/>
    </w:rPr>
  </w:style>
  <w:style w:type="paragraph" w:customStyle="1" w:styleId="1f">
    <w:name w:val="Выделенная цитата1"/>
    <w:basedOn w:val="a"/>
    <w:next w:val="a"/>
    <w:uiPriority w:val="30"/>
    <w:qFormat/>
    <w:rsid w:val="00674211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eastAsia="Times New Roman"/>
      <w:b/>
      <w:bCs/>
      <w:i/>
      <w:iCs/>
      <w:lang w:eastAsia="ru-RU"/>
    </w:rPr>
  </w:style>
  <w:style w:type="character" w:customStyle="1" w:styleId="af9">
    <w:name w:val="Выделенная цитата Знак"/>
    <w:basedOn w:val="a0"/>
    <w:link w:val="afa"/>
    <w:uiPriority w:val="30"/>
    <w:rsid w:val="00674211"/>
    <w:rPr>
      <w:b/>
      <w:bCs/>
      <w:i/>
      <w:iCs/>
    </w:rPr>
  </w:style>
  <w:style w:type="character" w:styleId="afb">
    <w:name w:val="Subtle Emphasis"/>
    <w:uiPriority w:val="19"/>
    <w:qFormat/>
    <w:rsid w:val="00674211"/>
    <w:rPr>
      <w:i/>
      <w:iCs/>
    </w:rPr>
  </w:style>
  <w:style w:type="character" w:styleId="afc">
    <w:name w:val="Intense Emphasis"/>
    <w:uiPriority w:val="21"/>
    <w:qFormat/>
    <w:rsid w:val="00674211"/>
    <w:rPr>
      <w:b/>
      <w:bCs/>
    </w:rPr>
  </w:style>
  <w:style w:type="character" w:styleId="afd">
    <w:name w:val="Subtle Reference"/>
    <w:uiPriority w:val="31"/>
    <w:qFormat/>
    <w:rsid w:val="00674211"/>
    <w:rPr>
      <w:smallCaps/>
    </w:rPr>
  </w:style>
  <w:style w:type="character" w:styleId="afe">
    <w:name w:val="Intense Reference"/>
    <w:uiPriority w:val="32"/>
    <w:qFormat/>
    <w:rsid w:val="00674211"/>
    <w:rPr>
      <w:smallCaps/>
      <w:spacing w:val="5"/>
      <w:u w:val="single"/>
    </w:rPr>
  </w:style>
  <w:style w:type="character" w:styleId="aff">
    <w:name w:val="Book Title"/>
    <w:uiPriority w:val="33"/>
    <w:qFormat/>
    <w:rsid w:val="00674211"/>
    <w:rPr>
      <w:i/>
      <w:iCs/>
      <w:smallCaps/>
      <w:spacing w:val="5"/>
    </w:rPr>
  </w:style>
  <w:style w:type="paragraph" w:customStyle="1" w:styleId="1f0">
    <w:name w:val="Текст1"/>
    <w:basedOn w:val="a"/>
    <w:next w:val="aff0"/>
    <w:link w:val="aff1"/>
    <w:uiPriority w:val="99"/>
    <w:unhideWhenUsed/>
    <w:rsid w:val="00674211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f1">
    <w:name w:val="Текст Знак"/>
    <w:basedOn w:val="a0"/>
    <w:link w:val="1f0"/>
    <w:uiPriority w:val="99"/>
    <w:rsid w:val="0067421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312">
    <w:name w:val="Заголовок 3 Знак1"/>
    <w:basedOn w:val="a0"/>
    <w:uiPriority w:val="9"/>
    <w:semiHidden/>
    <w:rsid w:val="006742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12">
    <w:name w:val="Заголовок 4 Знак1"/>
    <w:basedOn w:val="a0"/>
    <w:uiPriority w:val="9"/>
    <w:semiHidden/>
    <w:rsid w:val="0067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11">
    <w:name w:val="Заголовок 5 Знак1"/>
    <w:basedOn w:val="a0"/>
    <w:uiPriority w:val="9"/>
    <w:semiHidden/>
    <w:rsid w:val="006742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11">
    <w:name w:val="Заголовок 6 Знак1"/>
    <w:basedOn w:val="a0"/>
    <w:uiPriority w:val="9"/>
    <w:semiHidden/>
    <w:rsid w:val="006742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11">
    <w:name w:val="Заголовок 7 Знак1"/>
    <w:basedOn w:val="a0"/>
    <w:uiPriority w:val="9"/>
    <w:semiHidden/>
    <w:rsid w:val="006742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11">
    <w:name w:val="Заголовок 8 Знак1"/>
    <w:basedOn w:val="a0"/>
    <w:uiPriority w:val="9"/>
    <w:semiHidden/>
    <w:rsid w:val="006742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11">
    <w:name w:val="Заголовок 9 Знак1"/>
    <w:basedOn w:val="a0"/>
    <w:uiPriority w:val="9"/>
    <w:semiHidden/>
    <w:rsid w:val="006742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a6"/>
    <w:uiPriority w:val="10"/>
    <w:qFormat/>
    <w:rsid w:val="00674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1f1">
    <w:name w:val="Название Знак1"/>
    <w:basedOn w:val="a0"/>
    <w:uiPriority w:val="10"/>
    <w:rsid w:val="00674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f2">
    <w:name w:val="Hyperlink"/>
    <w:basedOn w:val="a0"/>
    <w:unhideWhenUsed/>
    <w:rsid w:val="0067421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4211"/>
    <w:pPr>
      <w:ind w:left="720"/>
      <w:contextualSpacing/>
    </w:pPr>
  </w:style>
  <w:style w:type="paragraph" w:styleId="ab">
    <w:name w:val="header"/>
    <w:basedOn w:val="a"/>
    <w:link w:val="1f2"/>
    <w:uiPriority w:val="99"/>
    <w:semiHidden/>
    <w:unhideWhenUsed/>
    <w:rsid w:val="00674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2">
    <w:name w:val="Верхний колонтитул Знак1"/>
    <w:basedOn w:val="a0"/>
    <w:link w:val="ab"/>
    <w:uiPriority w:val="99"/>
    <w:semiHidden/>
    <w:rsid w:val="00674211"/>
  </w:style>
  <w:style w:type="paragraph" w:styleId="ad">
    <w:name w:val="footer"/>
    <w:basedOn w:val="a"/>
    <w:link w:val="1f3"/>
    <w:uiPriority w:val="99"/>
    <w:semiHidden/>
    <w:unhideWhenUsed/>
    <w:rsid w:val="00674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3">
    <w:name w:val="Нижний колонтитул Знак1"/>
    <w:basedOn w:val="a0"/>
    <w:link w:val="ad"/>
    <w:uiPriority w:val="99"/>
    <w:semiHidden/>
    <w:rsid w:val="00674211"/>
  </w:style>
  <w:style w:type="paragraph" w:styleId="af0">
    <w:name w:val="Subtitle"/>
    <w:basedOn w:val="a"/>
    <w:next w:val="a"/>
    <w:link w:val="af"/>
    <w:uiPriority w:val="11"/>
    <w:qFormat/>
    <w:rsid w:val="00674211"/>
    <w:pPr>
      <w:numPr>
        <w:ilvl w:val="1"/>
      </w:numPr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1f4">
    <w:name w:val="Подзаголовок Знак1"/>
    <w:basedOn w:val="a0"/>
    <w:uiPriority w:val="11"/>
    <w:rsid w:val="006742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1">
    <w:name w:val="Light Shading"/>
    <w:basedOn w:val="a1"/>
    <w:uiPriority w:val="60"/>
    <w:rsid w:val="006742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67421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67421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f2">
    <w:name w:val="Light List"/>
    <w:basedOn w:val="a1"/>
    <w:uiPriority w:val="61"/>
    <w:rsid w:val="006742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f3">
    <w:name w:val="FollowedHyperlink"/>
    <w:basedOn w:val="a0"/>
    <w:uiPriority w:val="99"/>
    <w:semiHidden/>
    <w:unhideWhenUsed/>
    <w:rsid w:val="00674211"/>
    <w:rPr>
      <w:color w:val="800080" w:themeColor="followedHyperlink"/>
      <w:u w:val="single"/>
    </w:rPr>
  </w:style>
  <w:style w:type="paragraph" w:styleId="af3">
    <w:name w:val="footnote text"/>
    <w:basedOn w:val="a"/>
    <w:link w:val="1f5"/>
    <w:uiPriority w:val="99"/>
    <w:semiHidden/>
    <w:unhideWhenUsed/>
    <w:rsid w:val="00674211"/>
    <w:pPr>
      <w:spacing w:after="0" w:line="240" w:lineRule="auto"/>
    </w:pPr>
    <w:rPr>
      <w:sz w:val="20"/>
      <w:szCs w:val="20"/>
    </w:rPr>
  </w:style>
  <w:style w:type="character" w:customStyle="1" w:styleId="1f5">
    <w:name w:val="Текст сноски Знак1"/>
    <w:basedOn w:val="a0"/>
    <w:link w:val="af3"/>
    <w:uiPriority w:val="99"/>
    <w:semiHidden/>
    <w:rsid w:val="00674211"/>
    <w:rPr>
      <w:sz w:val="20"/>
      <w:szCs w:val="20"/>
    </w:rPr>
  </w:style>
  <w:style w:type="paragraph" w:styleId="af6">
    <w:name w:val="No Spacing"/>
    <w:uiPriority w:val="1"/>
    <w:qFormat/>
    <w:rsid w:val="00674211"/>
    <w:pPr>
      <w:spacing w:after="0" w:line="240" w:lineRule="auto"/>
    </w:pPr>
  </w:style>
  <w:style w:type="paragraph" w:styleId="23">
    <w:name w:val="Quote"/>
    <w:basedOn w:val="a"/>
    <w:next w:val="a"/>
    <w:link w:val="22"/>
    <w:uiPriority w:val="29"/>
    <w:qFormat/>
    <w:rsid w:val="00674211"/>
    <w:rPr>
      <w:i/>
      <w:iCs/>
    </w:rPr>
  </w:style>
  <w:style w:type="character" w:customStyle="1" w:styleId="212">
    <w:name w:val="Цитата 2 Знак1"/>
    <w:basedOn w:val="a0"/>
    <w:uiPriority w:val="29"/>
    <w:rsid w:val="00674211"/>
    <w:rPr>
      <w:i/>
      <w:iCs/>
      <w:color w:val="000000" w:themeColor="text1"/>
    </w:rPr>
  </w:style>
  <w:style w:type="paragraph" w:styleId="afa">
    <w:name w:val="Intense Quote"/>
    <w:basedOn w:val="a"/>
    <w:next w:val="a"/>
    <w:link w:val="af9"/>
    <w:uiPriority w:val="30"/>
    <w:qFormat/>
    <w:rsid w:val="006742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1f6">
    <w:name w:val="Выделенная цитата Знак1"/>
    <w:basedOn w:val="a0"/>
    <w:uiPriority w:val="30"/>
    <w:rsid w:val="00674211"/>
    <w:rPr>
      <w:b/>
      <w:bCs/>
      <w:i/>
      <w:iCs/>
      <w:color w:val="4F81BD" w:themeColor="accent1"/>
    </w:rPr>
  </w:style>
  <w:style w:type="paragraph" w:styleId="aff0">
    <w:name w:val="Plain Text"/>
    <w:basedOn w:val="a"/>
    <w:link w:val="1f7"/>
    <w:uiPriority w:val="99"/>
    <w:semiHidden/>
    <w:unhideWhenUsed/>
    <w:rsid w:val="006742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1f7">
    <w:name w:val="Текст Знак1"/>
    <w:basedOn w:val="a0"/>
    <w:link w:val="aff0"/>
    <w:uiPriority w:val="99"/>
    <w:semiHidden/>
    <w:rsid w:val="00674211"/>
    <w:rPr>
      <w:rFonts w:ascii="Consolas" w:hAnsi="Consolas"/>
      <w:sz w:val="21"/>
      <w:szCs w:val="21"/>
    </w:rPr>
  </w:style>
  <w:style w:type="paragraph" w:customStyle="1" w:styleId="aff4">
    <w:name w:val="Содержимое таблицы"/>
    <w:basedOn w:val="a"/>
    <w:rsid w:val="00DE06A5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Anton Sevastyanov</cp:lastModifiedBy>
  <cp:revision>3</cp:revision>
  <dcterms:created xsi:type="dcterms:W3CDTF">2017-10-30T17:56:00Z</dcterms:created>
  <dcterms:modified xsi:type="dcterms:W3CDTF">2017-11-09T14:03:00Z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